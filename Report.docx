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F77" w:rsidRDefault="00095F77">
      <w:pPr>
        <w:spacing w:before="2" w:line="100" w:lineRule="exact"/>
        <w:rPr>
          <w:sz w:val="10"/>
          <w:szCs w:val="10"/>
        </w:rPr>
      </w:pPr>
    </w:p>
    <w:p w:rsidR="0099646A" w:rsidRDefault="0099646A" w:rsidP="0099646A">
      <w:pPr>
        <w:jc w:val="center"/>
      </w:pPr>
    </w:p>
    <w:p w:rsidR="0099646A" w:rsidRDefault="0099646A" w:rsidP="0099646A">
      <w:pPr>
        <w:jc w:val="center"/>
      </w:pPr>
    </w:p>
    <w:p w:rsidR="0099646A" w:rsidRPr="00BA4C5F" w:rsidRDefault="0099646A" w:rsidP="0099646A">
      <w:pPr>
        <w:jc w:val="center"/>
        <w:rPr>
          <w:rFonts w:asciiTheme="majorHAnsi" w:hAnsiTheme="majorHAnsi"/>
          <w:b/>
          <w:sz w:val="40"/>
          <w:szCs w:val="40"/>
        </w:rPr>
      </w:pPr>
    </w:p>
    <w:p w:rsidR="0099646A" w:rsidRPr="002F6906" w:rsidRDefault="00EB7075" w:rsidP="0099646A">
      <w:pPr>
        <w:jc w:val="center"/>
        <w:rPr>
          <w:b/>
          <w:sz w:val="40"/>
          <w:szCs w:val="40"/>
        </w:rPr>
      </w:pPr>
      <w:r>
        <w:rPr>
          <w:b/>
          <w:sz w:val="40"/>
          <w:szCs w:val="40"/>
        </w:rPr>
        <w:t>Software Dev for Cloud 3</w:t>
      </w:r>
    </w:p>
    <w:p w:rsidR="0099646A" w:rsidRPr="002F6906" w:rsidRDefault="0099646A" w:rsidP="0099646A">
      <w:pPr>
        <w:jc w:val="center"/>
        <w:rPr>
          <w:b/>
          <w:sz w:val="40"/>
          <w:szCs w:val="40"/>
        </w:rPr>
      </w:pPr>
    </w:p>
    <w:p w:rsidR="0099646A" w:rsidRPr="002F6906" w:rsidRDefault="0099646A" w:rsidP="0099646A">
      <w:pPr>
        <w:spacing w:line="480" w:lineRule="auto"/>
        <w:jc w:val="center"/>
        <w:rPr>
          <w:b/>
          <w:sz w:val="40"/>
          <w:szCs w:val="40"/>
        </w:rPr>
      </w:pPr>
    </w:p>
    <w:p w:rsidR="0099646A" w:rsidRPr="002F6906" w:rsidRDefault="0099646A" w:rsidP="0099646A">
      <w:pPr>
        <w:spacing w:line="480" w:lineRule="auto"/>
        <w:jc w:val="center"/>
        <w:rPr>
          <w:sz w:val="28"/>
          <w:szCs w:val="28"/>
        </w:rPr>
      </w:pPr>
      <w:r w:rsidRPr="002F6906">
        <w:rPr>
          <w:b/>
          <w:sz w:val="28"/>
          <w:szCs w:val="28"/>
        </w:rPr>
        <w:t xml:space="preserve">Student Name: </w:t>
      </w:r>
      <w:proofErr w:type="spellStart"/>
      <w:r w:rsidR="00EB7075">
        <w:rPr>
          <w:sz w:val="28"/>
          <w:szCs w:val="28"/>
        </w:rPr>
        <w:t>Dragana</w:t>
      </w:r>
      <w:proofErr w:type="spellEnd"/>
      <w:r w:rsidR="00EB7075">
        <w:rPr>
          <w:sz w:val="28"/>
          <w:szCs w:val="28"/>
        </w:rPr>
        <w:t xml:space="preserve"> </w:t>
      </w:r>
      <w:proofErr w:type="spellStart"/>
      <w:r w:rsidR="00EB7075">
        <w:rPr>
          <w:sz w:val="28"/>
          <w:szCs w:val="28"/>
        </w:rPr>
        <w:t>Ruzic</w:t>
      </w:r>
      <w:proofErr w:type="spellEnd"/>
    </w:p>
    <w:p w:rsidR="0099646A" w:rsidRPr="002F6906" w:rsidRDefault="00213BFB" w:rsidP="0099646A">
      <w:pPr>
        <w:spacing w:line="480" w:lineRule="auto"/>
        <w:jc w:val="center"/>
        <w:rPr>
          <w:b/>
          <w:sz w:val="28"/>
          <w:szCs w:val="28"/>
        </w:rPr>
      </w:pPr>
      <w:r>
        <w:rPr>
          <w:b/>
          <w:sz w:val="28"/>
          <w:szCs w:val="28"/>
        </w:rPr>
        <w:t>AIT</w:t>
      </w:r>
      <w:r w:rsidR="0099646A" w:rsidRPr="002F6906">
        <w:rPr>
          <w:b/>
          <w:sz w:val="28"/>
          <w:szCs w:val="28"/>
        </w:rPr>
        <w:t xml:space="preserve"> Student number:</w:t>
      </w:r>
      <w:r w:rsidR="0099646A" w:rsidRPr="002F6906">
        <w:rPr>
          <w:sz w:val="28"/>
          <w:szCs w:val="28"/>
        </w:rPr>
        <w:t xml:space="preserve"> </w:t>
      </w:r>
      <w:r w:rsidR="00EB7075">
        <w:rPr>
          <w:sz w:val="28"/>
          <w:szCs w:val="28"/>
        </w:rPr>
        <w:t>A00230579</w:t>
      </w:r>
    </w:p>
    <w:p w:rsidR="0099646A" w:rsidRPr="002F6906" w:rsidRDefault="0099646A" w:rsidP="0099646A">
      <w:pPr>
        <w:spacing w:line="480" w:lineRule="auto"/>
        <w:jc w:val="center"/>
        <w:rPr>
          <w:b/>
          <w:sz w:val="28"/>
          <w:szCs w:val="28"/>
        </w:rPr>
      </w:pPr>
      <w:r w:rsidRPr="002F6906">
        <w:rPr>
          <w:b/>
          <w:sz w:val="28"/>
          <w:szCs w:val="28"/>
        </w:rPr>
        <w:t xml:space="preserve">Assignment: </w:t>
      </w:r>
      <w:r w:rsidR="00EB7075">
        <w:rPr>
          <w:sz w:val="28"/>
          <w:szCs w:val="28"/>
        </w:rPr>
        <w:t>ASP.NET Assignment</w:t>
      </w:r>
    </w:p>
    <w:p w:rsidR="0099646A" w:rsidRDefault="0099646A" w:rsidP="0099646A">
      <w:pPr>
        <w:jc w:val="center"/>
        <w:rPr>
          <w:b/>
          <w:sz w:val="28"/>
          <w:szCs w:val="28"/>
        </w:rPr>
      </w:pPr>
      <w:r w:rsidRPr="002F6906">
        <w:rPr>
          <w:b/>
          <w:sz w:val="28"/>
          <w:szCs w:val="28"/>
        </w:rPr>
        <w:t xml:space="preserve">Date of Submission: </w:t>
      </w:r>
      <w:r w:rsidR="00EB7075">
        <w:rPr>
          <w:sz w:val="28"/>
          <w:szCs w:val="28"/>
        </w:rPr>
        <w:t>19/10/2017</w:t>
      </w:r>
    </w:p>
    <w:p w:rsidR="00095F77" w:rsidRDefault="00095F77">
      <w:pPr>
        <w:ind w:left="110"/>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line="200" w:lineRule="exact"/>
      </w:pPr>
    </w:p>
    <w:p w:rsidR="00095F77" w:rsidRDefault="00095F77">
      <w:pPr>
        <w:spacing w:before="2" w:line="220" w:lineRule="exact"/>
        <w:rPr>
          <w:sz w:val="22"/>
          <w:szCs w:val="22"/>
        </w:rPr>
      </w:pPr>
    </w:p>
    <w:p w:rsidR="00BB3E1F" w:rsidRPr="00BB3E1F" w:rsidRDefault="00BB3E1F" w:rsidP="00BB3E1F">
      <w:pPr>
        <w:rPr>
          <w:rFonts w:ascii="Calibri" w:eastAsia="Calibri" w:hAnsi="Calibri" w:cs="Calibri"/>
          <w:b/>
          <w:sz w:val="22"/>
          <w:szCs w:val="22"/>
        </w:rPr>
        <w:sectPr w:rsidR="00BB3E1F" w:rsidRPr="00BB3E1F">
          <w:footerReference w:type="default" r:id="rId7"/>
          <w:pgSz w:w="11920" w:h="16840"/>
          <w:pgMar w:top="1320" w:right="1320" w:bottom="280" w:left="1360" w:header="720" w:footer="720" w:gutter="0"/>
          <w:cols w:space="720"/>
        </w:sectPr>
      </w:pPr>
      <w:r>
        <w:rPr>
          <w:rFonts w:ascii="Calibri" w:eastAsia="Calibri" w:hAnsi="Calibri" w:cs="Calibri"/>
          <w:b/>
          <w:sz w:val="22"/>
          <w:szCs w:val="22"/>
        </w:rPr>
        <w:br w:type="page"/>
      </w:r>
    </w:p>
    <w:p w:rsidR="000C4A2F" w:rsidRPr="008A6274" w:rsidRDefault="00EB7075" w:rsidP="00675755">
      <w:pPr>
        <w:spacing w:before="44"/>
        <w:rPr>
          <w:rFonts w:eastAsia="Calibri"/>
          <w:sz w:val="32"/>
          <w:szCs w:val="22"/>
          <w:u w:val="single"/>
        </w:rPr>
      </w:pPr>
      <w:r w:rsidRPr="008A6274">
        <w:rPr>
          <w:rFonts w:eastAsia="Calibri"/>
          <w:sz w:val="32"/>
          <w:szCs w:val="22"/>
          <w:u w:val="single"/>
        </w:rPr>
        <w:lastRenderedPageBreak/>
        <w:t xml:space="preserve">Description of requirements </w:t>
      </w:r>
    </w:p>
    <w:p w:rsidR="00EB7075" w:rsidRDefault="00EB7075" w:rsidP="00675755">
      <w:pPr>
        <w:spacing w:before="44"/>
        <w:rPr>
          <w:sz w:val="28"/>
        </w:rPr>
      </w:pPr>
      <w:r w:rsidRPr="008A6274">
        <w:rPr>
          <w:sz w:val="28"/>
        </w:rPr>
        <w:t>We were required to design &amp; build an ASP.NET application using the drag &amp; drop and event driven programming facilities in Visual Studio. I made an application of phones that have ids, a name, operating system, display, camera, memory, battery and price fields. It had 6 buttons: first phone which would show the first phone in the database, last phone which shows the last phone in the database, next phone with shows the next phone in the database, previous phone which shows the previous phone in the database, delete phone which deletes the phone that the user is looking at and add a phone which lets the user add a phone to the database.</w:t>
      </w:r>
    </w:p>
    <w:p w:rsidR="008A6274" w:rsidRPr="008A6274" w:rsidRDefault="008A6274" w:rsidP="00675755">
      <w:pPr>
        <w:spacing w:before="44"/>
        <w:rPr>
          <w:sz w:val="28"/>
        </w:rPr>
      </w:pPr>
      <w:r>
        <w:rPr>
          <w:sz w:val="28"/>
        </w:rPr>
        <w:t xml:space="preserve">This is the web form I have made. </w:t>
      </w:r>
    </w:p>
    <w:p w:rsidR="008A6274" w:rsidRDefault="008A6274" w:rsidP="00675755">
      <w:pPr>
        <w:spacing w:before="44"/>
        <w:rPr>
          <w:sz w:val="24"/>
        </w:rPr>
      </w:pPr>
    </w:p>
    <w:p w:rsidR="008A6274" w:rsidRDefault="008A6274" w:rsidP="00675755">
      <w:pPr>
        <w:spacing w:before="44"/>
        <w:rPr>
          <w:sz w:val="24"/>
        </w:rPr>
      </w:pPr>
    </w:p>
    <w:p w:rsidR="00EB7075" w:rsidRPr="008A6274" w:rsidRDefault="008A6274" w:rsidP="00675755">
      <w:pPr>
        <w:spacing w:before="44"/>
        <w:rPr>
          <w:rFonts w:eastAsia="Calibri"/>
          <w:sz w:val="36"/>
          <w:szCs w:val="22"/>
          <w:lang w:val="en-IE"/>
        </w:rPr>
      </w:pPr>
      <w:r>
        <w:rPr>
          <w:rFonts w:eastAsia="Calibri"/>
          <w:noProof/>
          <w:sz w:val="36"/>
          <w:szCs w:val="22"/>
          <w:lang w:val="en-IE" w:eastAsia="en-IE"/>
        </w:rPr>
        <w:drawing>
          <wp:inline distT="0" distB="0" distL="0" distR="0">
            <wp:extent cx="5880100" cy="51923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880100" cy="5192395"/>
                    </a:xfrm>
                    <a:prstGeom prst="rect">
                      <a:avLst/>
                    </a:prstGeom>
                  </pic:spPr>
                </pic:pic>
              </a:graphicData>
            </a:graphic>
          </wp:inline>
        </w:drawing>
      </w:r>
    </w:p>
    <w:p w:rsidR="00EB7075" w:rsidRDefault="00EB7075" w:rsidP="00675755">
      <w:pPr>
        <w:spacing w:before="44"/>
        <w:rPr>
          <w:rFonts w:eastAsia="Calibri"/>
          <w:sz w:val="22"/>
          <w:szCs w:val="22"/>
          <w:u w:val="single"/>
        </w:rPr>
      </w:pPr>
    </w:p>
    <w:p w:rsidR="008A6274" w:rsidRDefault="008A6274" w:rsidP="00675755">
      <w:pPr>
        <w:spacing w:before="44"/>
        <w:rPr>
          <w:rFonts w:eastAsia="Calibri"/>
          <w:sz w:val="22"/>
          <w:szCs w:val="22"/>
          <w:u w:val="single"/>
        </w:rPr>
      </w:pPr>
    </w:p>
    <w:p w:rsidR="008A6274" w:rsidRDefault="008A6274" w:rsidP="00675755">
      <w:pPr>
        <w:spacing w:before="44"/>
        <w:rPr>
          <w:rFonts w:eastAsia="Calibri"/>
          <w:sz w:val="22"/>
          <w:szCs w:val="22"/>
          <w:u w:val="single"/>
        </w:rPr>
      </w:pPr>
    </w:p>
    <w:p w:rsidR="008A6274" w:rsidRDefault="008A6274" w:rsidP="00675755">
      <w:pPr>
        <w:spacing w:before="44"/>
        <w:rPr>
          <w:rFonts w:eastAsia="Calibri"/>
          <w:sz w:val="22"/>
          <w:szCs w:val="22"/>
          <w:u w:val="single"/>
        </w:rPr>
      </w:pPr>
    </w:p>
    <w:p w:rsidR="008A6274" w:rsidRDefault="008A6274" w:rsidP="00675755">
      <w:pPr>
        <w:spacing w:before="44"/>
        <w:rPr>
          <w:rFonts w:eastAsia="Calibri"/>
          <w:sz w:val="22"/>
          <w:szCs w:val="22"/>
          <w:u w:val="single"/>
        </w:rPr>
      </w:pPr>
    </w:p>
    <w:p w:rsidR="008A6274" w:rsidRPr="008A6274" w:rsidRDefault="008A6274" w:rsidP="00675755">
      <w:pPr>
        <w:spacing w:before="44"/>
        <w:rPr>
          <w:rFonts w:eastAsia="Calibri"/>
          <w:sz w:val="24"/>
          <w:szCs w:val="22"/>
        </w:rPr>
      </w:pPr>
      <w:r>
        <w:rPr>
          <w:rFonts w:eastAsia="Calibri"/>
          <w:sz w:val="24"/>
          <w:szCs w:val="22"/>
        </w:rPr>
        <w:lastRenderedPageBreak/>
        <w:t xml:space="preserve">This is an example of the code for the page load. So when the form is opened the page is loaded with the first id of the details in the database. I have my count set to 1 and my max is set to 99 to match the entries in the database. </w:t>
      </w:r>
    </w:p>
    <w:p w:rsidR="008A6274" w:rsidRDefault="008A6274" w:rsidP="00675755">
      <w:pPr>
        <w:spacing w:before="44"/>
        <w:rPr>
          <w:rFonts w:eastAsia="Calibri"/>
          <w:sz w:val="22"/>
          <w:szCs w:val="22"/>
          <w:u w:val="single"/>
        </w:rPr>
      </w:pPr>
    </w:p>
    <w:p w:rsidR="008A6274" w:rsidRDefault="008A6274" w:rsidP="00675755">
      <w:pPr>
        <w:spacing w:before="44"/>
        <w:rPr>
          <w:rFonts w:eastAsia="Calibri"/>
          <w:sz w:val="22"/>
          <w:szCs w:val="22"/>
          <w:u w:val="single"/>
        </w:rPr>
      </w:pPr>
      <w:r>
        <w:rPr>
          <w:rFonts w:eastAsia="Calibri"/>
          <w:noProof/>
          <w:sz w:val="22"/>
          <w:szCs w:val="22"/>
          <w:u w:val="single"/>
          <w:lang w:val="en-IE" w:eastAsia="en-IE"/>
        </w:rPr>
        <w:drawing>
          <wp:inline distT="0" distB="0" distL="0" distR="0">
            <wp:extent cx="5880100" cy="19367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880100" cy="1936750"/>
                    </a:xfrm>
                    <a:prstGeom prst="rect">
                      <a:avLst/>
                    </a:prstGeom>
                  </pic:spPr>
                </pic:pic>
              </a:graphicData>
            </a:graphic>
          </wp:inline>
        </w:drawing>
      </w:r>
    </w:p>
    <w:p w:rsidR="00053E0F" w:rsidRDefault="00053E0F" w:rsidP="00675755">
      <w:pPr>
        <w:spacing w:before="44"/>
        <w:rPr>
          <w:rFonts w:eastAsia="Calibri"/>
          <w:sz w:val="22"/>
          <w:szCs w:val="22"/>
          <w:u w:val="single"/>
        </w:rPr>
      </w:pPr>
    </w:p>
    <w:p w:rsidR="00053E0F" w:rsidRDefault="00053E0F" w:rsidP="00675755">
      <w:pPr>
        <w:spacing w:before="44"/>
        <w:rPr>
          <w:rFonts w:eastAsia="Calibri"/>
          <w:sz w:val="24"/>
          <w:szCs w:val="22"/>
        </w:rPr>
      </w:pPr>
      <w:r>
        <w:rPr>
          <w:rFonts w:eastAsia="Calibri"/>
          <w:sz w:val="24"/>
          <w:szCs w:val="22"/>
        </w:rPr>
        <w:t xml:space="preserve">My </w:t>
      </w:r>
      <w:proofErr w:type="spellStart"/>
      <w:proofErr w:type="gramStart"/>
      <w:r>
        <w:rPr>
          <w:rFonts w:eastAsia="Calibri"/>
          <w:sz w:val="24"/>
          <w:szCs w:val="22"/>
        </w:rPr>
        <w:t>myCount</w:t>
      </w:r>
      <w:proofErr w:type="spellEnd"/>
      <w:r>
        <w:rPr>
          <w:rFonts w:eastAsia="Calibri"/>
          <w:sz w:val="24"/>
          <w:szCs w:val="22"/>
        </w:rPr>
        <w:t>(</w:t>
      </w:r>
      <w:proofErr w:type="gramEnd"/>
      <w:r>
        <w:rPr>
          <w:rFonts w:eastAsia="Calibri"/>
          <w:sz w:val="24"/>
          <w:szCs w:val="22"/>
        </w:rPr>
        <w:t xml:space="preserve">) function just counts the number of entries in the supplied values in the database. </w:t>
      </w:r>
    </w:p>
    <w:p w:rsidR="00053E0F" w:rsidRDefault="00053E0F" w:rsidP="00675755">
      <w:pPr>
        <w:spacing w:before="44"/>
        <w:rPr>
          <w:rFonts w:eastAsia="Calibri"/>
          <w:sz w:val="24"/>
          <w:szCs w:val="22"/>
        </w:rPr>
      </w:pPr>
      <w:r>
        <w:rPr>
          <w:rFonts w:eastAsia="Calibri"/>
          <w:noProof/>
          <w:sz w:val="24"/>
          <w:szCs w:val="22"/>
          <w:lang w:val="en-IE" w:eastAsia="en-IE"/>
        </w:rPr>
        <w:drawing>
          <wp:inline distT="0" distB="0" distL="0" distR="0">
            <wp:extent cx="3734321" cy="2057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3734321" cy="2057687"/>
                    </a:xfrm>
                    <a:prstGeom prst="rect">
                      <a:avLst/>
                    </a:prstGeom>
                  </pic:spPr>
                </pic:pic>
              </a:graphicData>
            </a:graphic>
          </wp:inline>
        </w:drawing>
      </w:r>
    </w:p>
    <w:p w:rsidR="00053E0F" w:rsidRDefault="00053E0F" w:rsidP="00675755">
      <w:pPr>
        <w:spacing w:before="44"/>
        <w:rPr>
          <w:rFonts w:eastAsia="Calibri"/>
          <w:sz w:val="24"/>
          <w:szCs w:val="22"/>
        </w:rPr>
      </w:pPr>
    </w:p>
    <w:p w:rsidR="00053E0F" w:rsidRDefault="00053E0F" w:rsidP="00675755">
      <w:pPr>
        <w:spacing w:before="44"/>
        <w:rPr>
          <w:rFonts w:eastAsia="Calibri"/>
          <w:sz w:val="24"/>
          <w:szCs w:val="22"/>
        </w:rPr>
      </w:pPr>
      <w:r>
        <w:rPr>
          <w:rFonts w:eastAsia="Calibri"/>
          <w:sz w:val="24"/>
          <w:szCs w:val="22"/>
        </w:rPr>
        <w:t xml:space="preserve">My </w:t>
      </w:r>
      <w:proofErr w:type="spellStart"/>
      <w:proofErr w:type="gramStart"/>
      <w:r>
        <w:rPr>
          <w:rFonts w:eastAsia="Calibri"/>
          <w:sz w:val="24"/>
          <w:szCs w:val="22"/>
        </w:rPr>
        <w:t>displayData</w:t>
      </w:r>
      <w:proofErr w:type="spellEnd"/>
      <w:r>
        <w:rPr>
          <w:rFonts w:eastAsia="Calibri"/>
          <w:sz w:val="24"/>
          <w:szCs w:val="22"/>
        </w:rPr>
        <w:t>(</w:t>
      </w:r>
      <w:proofErr w:type="gramEnd"/>
      <w:r>
        <w:rPr>
          <w:rFonts w:eastAsia="Calibri"/>
          <w:sz w:val="24"/>
          <w:szCs w:val="22"/>
        </w:rPr>
        <w:t>) function displays all the entries from the database into the text boxes.</w:t>
      </w:r>
    </w:p>
    <w:p w:rsidR="00053E0F" w:rsidRDefault="00053E0F" w:rsidP="00675755">
      <w:pPr>
        <w:spacing w:before="44"/>
        <w:rPr>
          <w:rFonts w:eastAsia="Calibri"/>
          <w:sz w:val="24"/>
          <w:szCs w:val="22"/>
        </w:rPr>
      </w:pPr>
      <w:r>
        <w:rPr>
          <w:rFonts w:eastAsia="Calibri"/>
          <w:noProof/>
          <w:sz w:val="24"/>
          <w:szCs w:val="22"/>
          <w:lang w:val="en-IE" w:eastAsia="en-IE"/>
        </w:rPr>
        <w:drawing>
          <wp:inline distT="0" distB="0" distL="0" distR="0">
            <wp:extent cx="3562847" cy="322942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3562847" cy="3229426"/>
                    </a:xfrm>
                    <a:prstGeom prst="rect">
                      <a:avLst/>
                    </a:prstGeom>
                  </pic:spPr>
                </pic:pic>
              </a:graphicData>
            </a:graphic>
          </wp:inline>
        </w:drawing>
      </w:r>
    </w:p>
    <w:p w:rsidR="002E2115" w:rsidRDefault="002E2115" w:rsidP="00675755">
      <w:pPr>
        <w:spacing w:before="44"/>
        <w:rPr>
          <w:rFonts w:eastAsia="Calibri"/>
          <w:sz w:val="24"/>
          <w:szCs w:val="22"/>
        </w:rPr>
      </w:pPr>
      <w:r>
        <w:rPr>
          <w:rFonts w:eastAsia="Calibri"/>
          <w:sz w:val="24"/>
          <w:szCs w:val="22"/>
        </w:rPr>
        <w:lastRenderedPageBreak/>
        <w:t xml:space="preserve">This is the code for the “First </w:t>
      </w:r>
      <w:r w:rsidR="00BE592F">
        <w:rPr>
          <w:rFonts w:eastAsia="Calibri"/>
          <w:sz w:val="24"/>
          <w:szCs w:val="22"/>
        </w:rPr>
        <w:t>phone” button which when clicked goes through the database to find the first phone with the id listed as 1.</w:t>
      </w:r>
    </w:p>
    <w:p w:rsidR="002E2115" w:rsidRDefault="002E2115" w:rsidP="00675755">
      <w:pPr>
        <w:spacing w:before="44"/>
        <w:rPr>
          <w:rFonts w:eastAsia="Calibri"/>
          <w:sz w:val="24"/>
          <w:szCs w:val="22"/>
        </w:rPr>
      </w:pPr>
    </w:p>
    <w:p w:rsidR="00053E0F" w:rsidRDefault="002E2115" w:rsidP="00675755">
      <w:pPr>
        <w:spacing w:before="44"/>
        <w:rPr>
          <w:rFonts w:eastAsia="Calibri"/>
          <w:sz w:val="24"/>
          <w:szCs w:val="22"/>
        </w:rPr>
      </w:pPr>
      <w:r>
        <w:rPr>
          <w:rFonts w:eastAsia="Calibri"/>
          <w:noProof/>
          <w:sz w:val="24"/>
          <w:szCs w:val="22"/>
          <w:lang w:val="en-IE" w:eastAsia="en-IE"/>
        </w:rPr>
        <w:drawing>
          <wp:inline distT="0" distB="0" distL="0" distR="0">
            <wp:extent cx="4001058" cy="10955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4001058" cy="1095528"/>
                    </a:xfrm>
                    <a:prstGeom prst="rect">
                      <a:avLst/>
                    </a:prstGeom>
                  </pic:spPr>
                </pic:pic>
              </a:graphicData>
            </a:graphic>
          </wp:inline>
        </w:drawing>
      </w:r>
    </w:p>
    <w:p w:rsidR="00BE592F" w:rsidRDefault="00BE592F" w:rsidP="00675755">
      <w:pPr>
        <w:spacing w:before="44"/>
        <w:rPr>
          <w:rFonts w:eastAsia="Calibri"/>
          <w:sz w:val="24"/>
          <w:szCs w:val="22"/>
        </w:rPr>
      </w:pPr>
    </w:p>
    <w:p w:rsidR="00BE592F" w:rsidRDefault="00BE592F" w:rsidP="00675755">
      <w:pPr>
        <w:spacing w:before="44"/>
        <w:rPr>
          <w:rFonts w:eastAsia="Calibri"/>
          <w:sz w:val="24"/>
          <w:szCs w:val="22"/>
        </w:rPr>
      </w:pPr>
      <w:r>
        <w:rPr>
          <w:rFonts w:eastAsia="Calibri"/>
          <w:sz w:val="24"/>
          <w:szCs w:val="22"/>
        </w:rPr>
        <w:t>This is the code for the “Last phone” button which when clicked goes through the database to find the last phone with the id listed as 100.</w:t>
      </w:r>
    </w:p>
    <w:p w:rsidR="00BE592F" w:rsidRDefault="00BE592F" w:rsidP="00675755">
      <w:pPr>
        <w:spacing w:before="44"/>
        <w:rPr>
          <w:rFonts w:eastAsia="Calibri"/>
          <w:sz w:val="24"/>
          <w:szCs w:val="22"/>
        </w:rPr>
      </w:pPr>
    </w:p>
    <w:p w:rsidR="00BE592F" w:rsidRDefault="00BE592F" w:rsidP="00675755">
      <w:pPr>
        <w:spacing w:before="44"/>
        <w:rPr>
          <w:rFonts w:eastAsia="Calibri"/>
          <w:sz w:val="24"/>
          <w:szCs w:val="22"/>
        </w:rPr>
      </w:pPr>
      <w:r>
        <w:rPr>
          <w:rFonts w:eastAsia="Calibri"/>
          <w:noProof/>
          <w:sz w:val="24"/>
          <w:szCs w:val="22"/>
          <w:lang w:val="en-IE" w:eastAsia="en-IE"/>
        </w:rPr>
        <w:drawing>
          <wp:inline distT="0" distB="0" distL="0" distR="0">
            <wp:extent cx="4105848" cy="106694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4105848" cy="1066949"/>
                    </a:xfrm>
                    <a:prstGeom prst="rect">
                      <a:avLst/>
                    </a:prstGeom>
                  </pic:spPr>
                </pic:pic>
              </a:graphicData>
            </a:graphic>
          </wp:inline>
        </w:drawing>
      </w:r>
    </w:p>
    <w:p w:rsidR="00BE592F" w:rsidRDefault="00BE592F" w:rsidP="00675755">
      <w:pPr>
        <w:spacing w:before="44"/>
        <w:rPr>
          <w:rFonts w:eastAsia="Calibri"/>
          <w:sz w:val="24"/>
          <w:szCs w:val="22"/>
        </w:rPr>
      </w:pPr>
    </w:p>
    <w:p w:rsidR="00BE592F" w:rsidRDefault="00BE592F" w:rsidP="00675755">
      <w:pPr>
        <w:spacing w:before="44"/>
        <w:rPr>
          <w:rFonts w:eastAsia="Calibri"/>
          <w:sz w:val="24"/>
          <w:szCs w:val="22"/>
        </w:rPr>
      </w:pPr>
      <w:r>
        <w:rPr>
          <w:rFonts w:eastAsia="Calibri"/>
          <w:sz w:val="24"/>
          <w:szCs w:val="22"/>
        </w:rPr>
        <w:t>This is the code for the “Next phone” so when this button is clicked, if you are on a phone with id of 1 it will take you to the phone with id 2.</w:t>
      </w:r>
    </w:p>
    <w:p w:rsidR="00BE592F" w:rsidRDefault="00BE592F" w:rsidP="00675755">
      <w:pPr>
        <w:spacing w:before="44"/>
        <w:rPr>
          <w:rFonts w:eastAsia="Calibri"/>
          <w:sz w:val="24"/>
          <w:szCs w:val="22"/>
        </w:rPr>
      </w:pPr>
    </w:p>
    <w:p w:rsidR="00BE592F" w:rsidRDefault="00BE592F" w:rsidP="00675755">
      <w:pPr>
        <w:spacing w:before="44"/>
        <w:rPr>
          <w:rFonts w:eastAsia="Calibri"/>
          <w:sz w:val="24"/>
          <w:szCs w:val="22"/>
        </w:rPr>
      </w:pPr>
      <w:r>
        <w:rPr>
          <w:rFonts w:eastAsia="Calibri"/>
          <w:noProof/>
          <w:sz w:val="24"/>
          <w:szCs w:val="22"/>
          <w:lang w:val="en-IE" w:eastAsia="en-IE"/>
        </w:rPr>
        <w:drawing>
          <wp:inline distT="0" distB="0" distL="0" distR="0">
            <wp:extent cx="4058216" cy="160995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4">
                      <a:extLst>
                        <a:ext uri="{28A0092B-C50C-407E-A947-70E740481C1C}">
                          <a14:useLocalDpi xmlns:a14="http://schemas.microsoft.com/office/drawing/2010/main" val="0"/>
                        </a:ext>
                      </a:extLst>
                    </a:blip>
                    <a:stretch>
                      <a:fillRect/>
                    </a:stretch>
                  </pic:blipFill>
                  <pic:spPr>
                    <a:xfrm>
                      <a:off x="0" y="0"/>
                      <a:ext cx="4058216" cy="1609950"/>
                    </a:xfrm>
                    <a:prstGeom prst="rect">
                      <a:avLst/>
                    </a:prstGeom>
                  </pic:spPr>
                </pic:pic>
              </a:graphicData>
            </a:graphic>
          </wp:inline>
        </w:drawing>
      </w:r>
    </w:p>
    <w:p w:rsidR="00BE592F" w:rsidRDefault="00BE592F" w:rsidP="00675755">
      <w:pPr>
        <w:spacing w:before="44"/>
        <w:rPr>
          <w:rFonts w:eastAsia="Calibri"/>
          <w:sz w:val="24"/>
          <w:szCs w:val="22"/>
        </w:rPr>
      </w:pPr>
    </w:p>
    <w:p w:rsidR="00BE592F" w:rsidRDefault="00BE592F" w:rsidP="00BE592F">
      <w:pPr>
        <w:spacing w:before="44"/>
        <w:rPr>
          <w:rFonts w:eastAsia="Calibri"/>
          <w:sz w:val="24"/>
          <w:szCs w:val="22"/>
        </w:rPr>
      </w:pPr>
      <w:r>
        <w:rPr>
          <w:rFonts w:eastAsia="Calibri"/>
          <w:sz w:val="24"/>
          <w:szCs w:val="22"/>
        </w:rPr>
        <w:t>This is the code for the “</w:t>
      </w:r>
      <w:r w:rsidR="00CE0896">
        <w:rPr>
          <w:rFonts w:eastAsia="Calibri"/>
          <w:sz w:val="24"/>
          <w:szCs w:val="22"/>
        </w:rPr>
        <w:t>Previous</w:t>
      </w:r>
      <w:r>
        <w:rPr>
          <w:rFonts w:eastAsia="Calibri"/>
          <w:sz w:val="24"/>
          <w:szCs w:val="22"/>
        </w:rPr>
        <w:t xml:space="preserve"> phone” so when this button is clicked, if you are on a phone with id</w:t>
      </w:r>
      <w:r w:rsidR="00CE0896">
        <w:rPr>
          <w:rFonts w:eastAsia="Calibri"/>
          <w:sz w:val="24"/>
          <w:szCs w:val="22"/>
        </w:rPr>
        <w:t xml:space="preserve"> of 2</w:t>
      </w:r>
      <w:r>
        <w:rPr>
          <w:rFonts w:eastAsia="Calibri"/>
          <w:sz w:val="24"/>
          <w:szCs w:val="22"/>
        </w:rPr>
        <w:t xml:space="preserve"> it will</w:t>
      </w:r>
      <w:r w:rsidR="00CE0896">
        <w:rPr>
          <w:rFonts w:eastAsia="Calibri"/>
          <w:sz w:val="24"/>
          <w:szCs w:val="22"/>
        </w:rPr>
        <w:t xml:space="preserve"> take you to the phone with id 1</w:t>
      </w:r>
      <w:r>
        <w:rPr>
          <w:rFonts w:eastAsia="Calibri"/>
          <w:sz w:val="24"/>
          <w:szCs w:val="22"/>
        </w:rPr>
        <w:t>.</w:t>
      </w:r>
    </w:p>
    <w:p w:rsidR="00BE592F" w:rsidRDefault="00BE592F" w:rsidP="00675755">
      <w:pPr>
        <w:spacing w:before="44"/>
        <w:rPr>
          <w:rFonts w:eastAsia="Calibri"/>
          <w:sz w:val="24"/>
          <w:szCs w:val="22"/>
        </w:rPr>
      </w:pPr>
    </w:p>
    <w:p w:rsidR="00BE592F" w:rsidRDefault="00BE592F" w:rsidP="00675755">
      <w:pPr>
        <w:spacing w:before="44"/>
        <w:rPr>
          <w:rFonts w:eastAsia="Calibri"/>
          <w:sz w:val="24"/>
          <w:szCs w:val="22"/>
        </w:rPr>
      </w:pPr>
    </w:p>
    <w:p w:rsidR="00BE592F" w:rsidRDefault="00BE592F" w:rsidP="00675755">
      <w:pPr>
        <w:spacing w:before="44"/>
        <w:rPr>
          <w:rFonts w:eastAsia="Calibri"/>
          <w:sz w:val="24"/>
          <w:szCs w:val="22"/>
        </w:rPr>
      </w:pPr>
      <w:r>
        <w:rPr>
          <w:rFonts w:eastAsia="Calibri"/>
          <w:noProof/>
          <w:sz w:val="24"/>
          <w:szCs w:val="22"/>
          <w:lang w:val="en-IE" w:eastAsia="en-IE"/>
        </w:rPr>
        <w:drawing>
          <wp:inline distT="0" distB="0" distL="0" distR="0">
            <wp:extent cx="4191585" cy="1581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5">
                      <a:extLst>
                        <a:ext uri="{28A0092B-C50C-407E-A947-70E740481C1C}">
                          <a14:useLocalDpi xmlns:a14="http://schemas.microsoft.com/office/drawing/2010/main" val="0"/>
                        </a:ext>
                      </a:extLst>
                    </a:blip>
                    <a:stretch>
                      <a:fillRect/>
                    </a:stretch>
                  </pic:blipFill>
                  <pic:spPr>
                    <a:xfrm>
                      <a:off x="0" y="0"/>
                      <a:ext cx="4191585" cy="1581371"/>
                    </a:xfrm>
                    <a:prstGeom prst="rect">
                      <a:avLst/>
                    </a:prstGeom>
                  </pic:spPr>
                </pic:pic>
              </a:graphicData>
            </a:graphic>
          </wp:inline>
        </w:drawing>
      </w:r>
    </w:p>
    <w:p w:rsidR="00CE0896" w:rsidRDefault="00CE0896" w:rsidP="00675755">
      <w:pPr>
        <w:spacing w:before="44"/>
        <w:rPr>
          <w:rFonts w:eastAsia="Calibri"/>
          <w:sz w:val="24"/>
          <w:szCs w:val="22"/>
        </w:rPr>
      </w:pPr>
    </w:p>
    <w:p w:rsidR="00CE0896" w:rsidRDefault="00CE0896" w:rsidP="00675755">
      <w:pPr>
        <w:spacing w:before="44"/>
        <w:rPr>
          <w:rFonts w:eastAsia="Calibri"/>
          <w:sz w:val="24"/>
          <w:szCs w:val="22"/>
        </w:rPr>
      </w:pPr>
    </w:p>
    <w:p w:rsidR="00CE0896" w:rsidRDefault="00CE0896" w:rsidP="00675755">
      <w:pPr>
        <w:spacing w:before="44"/>
        <w:rPr>
          <w:rFonts w:eastAsia="Calibri"/>
          <w:sz w:val="24"/>
          <w:szCs w:val="22"/>
        </w:rPr>
      </w:pPr>
      <w:r>
        <w:rPr>
          <w:rFonts w:eastAsia="Calibri"/>
          <w:sz w:val="24"/>
          <w:szCs w:val="22"/>
        </w:rPr>
        <w:lastRenderedPageBreak/>
        <w:t xml:space="preserve">This is the code for the “Delete phone” button. It checks to see which phone the user has in the text boxes and then deletes it by its id. It executes it as a non-query because it’s not </w:t>
      </w:r>
      <w:proofErr w:type="gramStart"/>
      <w:r>
        <w:rPr>
          <w:rFonts w:eastAsia="Calibri"/>
          <w:sz w:val="24"/>
          <w:szCs w:val="22"/>
        </w:rPr>
        <w:t>showing  result</w:t>
      </w:r>
      <w:proofErr w:type="gramEnd"/>
      <w:r>
        <w:rPr>
          <w:rFonts w:eastAsia="Calibri"/>
          <w:sz w:val="24"/>
          <w:szCs w:val="22"/>
        </w:rPr>
        <w:t xml:space="preserve"> it’s just deleting the phone.</w:t>
      </w:r>
    </w:p>
    <w:p w:rsidR="00CE0896" w:rsidRDefault="00CE0896" w:rsidP="00675755">
      <w:pPr>
        <w:spacing w:before="44"/>
        <w:rPr>
          <w:rFonts w:eastAsia="Calibri"/>
          <w:sz w:val="24"/>
          <w:szCs w:val="22"/>
        </w:rPr>
      </w:pPr>
    </w:p>
    <w:p w:rsidR="00CE0896" w:rsidRDefault="00CE0896" w:rsidP="00675755">
      <w:pPr>
        <w:spacing w:before="44"/>
        <w:rPr>
          <w:rFonts w:eastAsia="Calibri"/>
          <w:sz w:val="24"/>
          <w:szCs w:val="22"/>
        </w:rPr>
      </w:pPr>
      <w:r>
        <w:rPr>
          <w:rFonts w:eastAsia="Calibri"/>
          <w:noProof/>
          <w:sz w:val="24"/>
          <w:szCs w:val="22"/>
          <w:lang w:val="en-IE" w:eastAsia="en-IE"/>
        </w:rPr>
        <w:drawing>
          <wp:inline distT="0" distB="0" distL="0" distR="0">
            <wp:extent cx="5880100" cy="1294130"/>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6">
                      <a:extLst>
                        <a:ext uri="{28A0092B-C50C-407E-A947-70E740481C1C}">
                          <a14:useLocalDpi xmlns:a14="http://schemas.microsoft.com/office/drawing/2010/main" val="0"/>
                        </a:ext>
                      </a:extLst>
                    </a:blip>
                    <a:stretch>
                      <a:fillRect/>
                    </a:stretch>
                  </pic:blipFill>
                  <pic:spPr>
                    <a:xfrm>
                      <a:off x="0" y="0"/>
                      <a:ext cx="5880100" cy="1294130"/>
                    </a:xfrm>
                    <a:prstGeom prst="rect">
                      <a:avLst/>
                    </a:prstGeom>
                  </pic:spPr>
                </pic:pic>
              </a:graphicData>
            </a:graphic>
          </wp:inline>
        </w:drawing>
      </w:r>
    </w:p>
    <w:p w:rsidR="00CE0896" w:rsidRDefault="00CE0896" w:rsidP="00675755">
      <w:pPr>
        <w:spacing w:before="44"/>
        <w:rPr>
          <w:rFonts w:eastAsia="Calibri"/>
          <w:sz w:val="24"/>
          <w:szCs w:val="22"/>
        </w:rPr>
      </w:pPr>
    </w:p>
    <w:p w:rsidR="00CE0896" w:rsidRDefault="00CE0896" w:rsidP="00675755">
      <w:pPr>
        <w:spacing w:before="44"/>
        <w:rPr>
          <w:rFonts w:eastAsia="Calibri"/>
          <w:sz w:val="24"/>
          <w:szCs w:val="22"/>
        </w:rPr>
      </w:pPr>
      <w:r>
        <w:rPr>
          <w:rFonts w:eastAsia="Calibri"/>
          <w:sz w:val="24"/>
          <w:szCs w:val="22"/>
        </w:rPr>
        <w:t>This is the code to add a phone. I needed to convert the int’s into</w:t>
      </w:r>
      <w:r w:rsidR="0078028A">
        <w:rPr>
          <w:rFonts w:eastAsia="Calibri"/>
          <w:sz w:val="24"/>
          <w:szCs w:val="22"/>
        </w:rPr>
        <w:t xml:space="preserve"> strings and put them into the desired text boxes. The query lets the user add details into the text boxes and then it inserts them into the database. </w:t>
      </w:r>
    </w:p>
    <w:p w:rsidR="00CE0896" w:rsidRDefault="00CE0896" w:rsidP="00675755">
      <w:pPr>
        <w:spacing w:before="44"/>
        <w:rPr>
          <w:rFonts w:eastAsia="Calibri"/>
          <w:sz w:val="24"/>
          <w:szCs w:val="22"/>
        </w:rPr>
      </w:pPr>
    </w:p>
    <w:p w:rsidR="00CE0896" w:rsidRDefault="00CE0896" w:rsidP="00675755">
      <w:pPr>
        <w:spacing w:before="44"/>
        <w:rPr>
          <w:rFonts w:eastAsia="Calibri"/>
          <w:sz w:val="24"/>
          <w:szCs w:val="22"/>
        </w:rPr>
      </w:pPr>
      <w:r>
        <w:rPr>
          <w:rFonts w:eastAsia="Calibri"/>
          <w:noProof/>
          <w:sz w:val="24"/>
          <w:szCs w:val="22"/>
          <w:lang w:val="en-IE" w:eastAsia="en-IE"/>
        </w:rPr>
        <w:drawing>
          <wp:inline distT="0" distB="0" distL="0" distR="0">
            <wp:extent cx="4286848" cy="452500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7">
                      <a:extLst>
                        <a:ext uri="{28A0092B-C50C-407E-A947-70E740481C1C}">
                          <a14:useLocalDpi xmlns:a14="http://schemas.microsoft.com/office/drawing/2010/main" val="0"/>
                        </a:ext>
                      </a:extLst>
                    </a:blip>
                    <a:stretch>
                      <a:fillRect/>
                    </a:stretch>
                  </pic:blipFill>
                  <pic:spPr>
                    <a:xfrm>
                      <a:off x="0" y="0"/>
                      <a:ext cx="4286848" cy="4525006"/>
                    </a:xfrm>
                    <a:prstGeom prst="rect">
                      <a:avLst/>
                    </a:prstGeom>
                  </pic:spPr>
                </pic:pic>
              </a:graphicData>
            </a:graphic>
          </wp:inline>
        </w:drawing>
      </w:r>
    </w:p>
    <w:p w:rsidR="0078028A" w:rsidRPr="0078028A" w:rsidRDefault="0078028A" w:rsidP="00675755">
      <w:pPr>
        <w:spacing w:before="44"/>
        <w:rPr>
          <w:rFonts w:eastAsia="Calibri"/>
          <w:sz w:val="28"/>
          <w:szCs w:val="22"/>
          <w:u w:val="single"/>
        </w:rPr>
      </w:pPr>
    </w:p>
    <w:p w:rsidR="0078028A" w:rsidRDefault="0078028A" w:rsidP="00675755">
      <w:pPr>
        <w:spacing w:before="44"/>
        <w:rPr>
          <w:rFonts w:eastAsia="Calibri"/>
          <w:sz w:val="28"/>
          <w:szCs w:val="22"/>
          <w:u w:val="single"/>
        </w:rPr>
      </w:pPr>
      <w:r w:rsidRPr="0078028A">
        <w:rPr>
          <w:rFonts w:eastAsia="Calibri"/>
          <w:sz w:val="28"/>
          <w:szCs w:val="22"/>
          <w:u w:val="single"/>
        </w:rPr>
        <w:t>Various problems encountered during development</w:t>
      </w:r>
    </w:p>
    <w:p w:rsidR="0078028A" w:rsidRPr="0078028A" w:rsidRDefault="0078028A" w:rsidP="00675755">
      <w:pPr>
        <w:spacing w:before="44"/>
        <w:rPr>
          <w:rFonts w:eastAsia="Calibri"/>
          <w:sz w:val="24"/>
          <w:szCs w:val="22"/>
        </w:rPr>
      </w:pPr>
      <w:r>
        <w:rPr>
          <w:rFonts w:eastAsia="Calibri"/>
          <w:sz w:val="24"/>
          <w:szCs w:val="22"/>
        </w:rPr>
        <w:t>I kept getting an unhandled error exception when I tried to add new entries into the text boxes. I also had an error with the database where I had to re-run it every time I ran the form again.</w:t>
      </w:r>
      <w:bookmarkStart w:id="0" w:name="_GoBack"/>
      <w:bookmarkEnd w:id="0"/>
    </w:p>
    <w:sectPr w:rsidR="0078028A" w:rsidRPr="0078028A" w:rsidSect="002E5455">
      <w:footerReference w:type="default" r:id="rId18"/>
      <w:pgSz w:w="11920" w:h="16840"/>
      <w:pgMar w:top="1380" w:right="1320" w:bottom="280" w:left="1340" w:header="0" w:footer="1002"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C68" w:rsidRDefault="001C7C68">
      <w:r>
        <w:separator/>
      </w:r>
    </w:p>
  </w:endnote>
  <w:endnote w:type="continuationSeparator" w:id="0">
    <w:p w:rsidR="001C7C68" w:rsidRDefault="001C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E1F" w:rsidRDefault="00BB3E1F">
    <w:pPr>
      <w:pStyle w:val="Footer"/>
    </w:pPr>
    <w:r>
      <w:rPr>
        <w:noProof/>
        <w:color w:val="4F81BD" w:themeColor="accent1"/>
        <w:lang w:val="en-IE" w:eastAsia="en-IE"/>
      </w:rPr>
      <mc:AlternateContent>
        <mc:Choice Requires="wps">
          <w:drawing>
            <wp:anchor distT="0" distB="0" distL="114300" distR="114300" simplePos="0" relativeHeight="251657216"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B0E5B9" id="Rectangle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rPr>
      <w:t xml:space="preserve">pg. </w:t>
    </w:r>
    <w:r>
      <w:rPr>
        <w:rFonts w:asciiTheme="minorHAnsi" w:eastAsiaTheme="minorEastAsia" w:hAnsiTheme="minorHAnsi" w:cstheme="minorBidi"/>
        <w:color w:val="4F81BD" w:themeColor="accent1"/>
      </w:rPr>
      <w:fldChar w:fldCharType="begin"/>
    </w:r>
    <w:r>
      <w:rPr>
        <w:color w:val="4F81BD" w:themeColor="accent1"/>
      </w:rPr>
      <w:instrText xml:space="preserve"> PAGE    \* MERGEFORMAT </w:instrText>
    </w:r>
    <w:r>
      <w:rPr>
        <w:rFonts w:asciiTheme="minorHAnsi" w:eastAsiaTheme="minorEastAsia" w:hAnsiTheme="minorHAnsi" w:cstheme="minorBidi"/>
        <w:color w:val="4F81BD" w:themeColor="accent1"/>
      </w:rPr>
      <w:fldChar w:fldCharType="separate"/>
    </w:r>
    <w:r w:rsidR="0078028A" w:rsidRPr="0078028A">
      <w:rPr>
        <w:rFonts w:asciiTheme="majorHAnsi" w:eastAsiaTheme="majorEastAsia" w:hAnsiTheme="majorHAnsi" w:cstheme="majorBidi"/>
        <w:noProof/>
        <w:color w:val="4F81BD" w:themeColor="accent1"/>
      </w:rPr>
      <w:t>1</w:t>
    </w:r>
    <w:r>
      <w:rPr>
        <w:rFonts w:asciiTheme="majorHAnsi" w:eastAsiaTheme="majorEastAsia" w:hAnsiTheme="majorHAnsi" w:cstheme="majorBidi"/>
        <w:noProof/>
        <w:color w:val="4F81BD" w:themeColor="accent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F77" w:rsidRDefault="001C7C68">
    <w:pPr>
      <w:spacing w:line="200" w:lineRule="exact"/>
    </w:pPr>
    <w:r>
      <w:pict>
        <v:shapetype id="_x0000_t202" coordsize="21600,21600" o:spt="202" path="m,l,21600r21600,l21600,xe">
          <v:stroke joinstyle="miter"/>
          <v:path gradientshapeok="t" o:connecttype="rect"/>
        </v:shapetype>
        <v:shape id="_x0000_s2049" type="#_x0000_t202" style="position:absolute;margin-left:473.1pt;margin-top:780.8pt;width:51.4pt;height:13.05pt;z-index:-251658240;mso-position-horizontal-relative:page;mso-position-vertical-relative:page" filled="f" stroked="f">
          <v:textbox inset="0,0,0,0">
            <w:txbxContent>
              <w:p w:rsidR="00095F77" w:rsidRDefault="00097A98">
                <w:pPr>
                  <w:spacing w:line="240" w:lineRule="exact"/>
                  <w:ind w:left="20" w:right="-33"/>
                  <w:rPr>
                    <w:rFonts w:ascii="Calibri" w:eastAsia="Calibri" w:hAnsi="Calibri" w:cs="Calibri"/>
                    <w:sz w:val="22"/>
                    <w:szCs w:val="22"/>
                  </w:rPr>
                </w:pPr>
                <w:r>
                  <w:rPr>
                    <w:rFonts w:ascii="Calibri" w:eastAsia="Calibri" w:hAnsi="Calibri" w:cs="Calibri"/>
                    <w:spacing w:val="1"/>
                    <w:position w:val="1"/>
                    <w:sz w:val="22"/>
                    <w:szCs w:val="22"/>
                  </w:rPr>
                  <w:t>P</w:t>
                </w:r>
                <w:r>
                  <w:rPr>
                    <w:rFonts w:ascii="Calibri" w:eastAsia="Calibri" w:hAnsi="Calibri" w:cs="Calibri"/>
                    <w:position w:val="1"/>
                    <w:sz w:val="22"/>
                    <w:szCs w:val="22"/>
                  </w:rPr>
                  <w:t>a</w:t>
                </w:r>
                <w:r>
                  <w:rPr>
                    <w:rFonts w:ascii="Calibri" w:eastAsia="Calibri" w:hAnsi="Calibri" w:cs="Calibri"/>
                    <w:spacing w:val="-1"/>
                    <w:position w:val="1"/>
                    <w:sz w:val="22"/>
                    <w:szCs w:val="22"/>
                  </w:rPr>
                  <w:t>g</w:t>
                </w:r>
                <w:r>
                  <w:rPr>
                    <w:rFonts w:ascii="Calibri" w:eastAsia="Calibri" w:hAnsi="Calibri" w:cs="Calibri"/>
                    <w:position w:val="1"/>
                    <w:sz w:val="22"/>
                    <w:szCs w:val="22"/>
                  </w:rPr>
                  <w:t xml:space="preserve">e </w:t>
                </w:r>
                <w:r>
                  <w:fldChar w:fldCharType="begin"/>
                </w:r>
                <w:r>
                  <w:rPr>
                    <w:rFonts w:ascii="Calibri" w:eastAsia="Calibri" w:hAnsi="Calibri" w:cs="Calibri"/>
                    <w:b/>
                    <w:position w:val="1"/>
                    <w:sz w:val="22"/>
                    <w:szCs w:val="22"/>
                  </w:rPr>
                  <w:instrText xml:space="preserve"> PAGE </w:instrText>
                </w:r>
                <w:r>
                  <w:fldChar w:fldCharType="separate"/>
                </w:r>
                <w:r w:rsidR="0078028A">
                  <w:rPr>
                    <w:rFonts w:ascii="Calibri" w:eastAsia="Calibri" w:hAnsi="Calibri" w:cs="Calibri"/>
                    <w:b/>
                    <w:noProof/>
                    <w:position w:val="1"/>
                    <w:sz w:val="22"/>
                    <w:szCs w:val="22"/>
                  </w:rPr>
                  <w:t>5</w:t>
                </w:r>
                <w:r>
                  <w:fldChar w:fldCharType="end"/>
                </w:r>
                <w:r>
                  <w:rPr>
                    <w:rFonts w:ascii="Calibri" w:eastAsia="Calibri" w:hAnsi="Calibri" w:cs="Calibri"/>
                    <w:b/>
                    <w:spacing w:val="-1"/>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sidR="00675755">
                  <w:rPr>
                    <w:rFonts w:ascii="Calibri" w:eastAsia="Calibri" w:hAnsi="Calibri" w:cs="Calibri"/>
                    <w:spacing w:val="-2"/>
                    <w:position w:val="1"/>
                    <w:sz w:val="22"/>
                    <w:szCs w:val="22"/>
                  </w:rPr>
                  <w:t>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C68" w:rsidRDefault="001C7C68">
      <w:r>
        <w:separator/>
      </w:r>
    </w:p>
  </w:footnote>
  <w:footnote w:type="continuationSeparator" w:id="0">
    <w:p w:rsidR="001C7C68" w:rsidRDefault="001C7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C4D45"/>
    <w:multiLevelType w:val="multilevel"/>
    <w:tmpl w:val="3970CB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77"/>
    <w:rsid w:val="000473FB"/>
    <w:rsid w:val="00053E0F"/>
    <w:rsid w:val="00095F77"/>
    <w:rsid w:val="00097A98"/>
    <w:rsid w:val="000C4A2F"/>
    <w:rsid w:val="001C7C68"/>
    <w:rsid w:val="00213BFB"/>
    <w:rsid w:val="00267228"/>
    <w:rsid w:val="002E2115"/>
    <w:rsid w:val="002E5455"/>
    <w:rsid w:val="00675755"/>
    <w:rsid w:val="00757D30"/>
    <w:rsid w:val="0077509F"/>
    <w:rsid w:val="0078028A"/>
    <w:rsid w:val="008A6274"/>
    <w:rsid w:val="0099646A"/>
    <w:rsid w:val="00BA22AB"/>
    <w:rsid w:val="00BB3E1F"/>
    <w:rsid w:val="00BE592F"/>
    <w:rsid w:val="00CE0896"/>
    <w:rsid w:val="00D17743"/>
    <w:rsid w:val="00EB7075"/>
    <w:rsid w:val="00FC32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3529466-F8E5-4BA0-9E3E-01231CBD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B3E1F"/>
    <w:pPr>
      <w:tabs>
        <w:tab w:val="center" w:pos="4513"/>
        <w:tab w:val="right" w:pos="9026"/>
      </w:tabs>
    </w:pPr>
  </w:style>
  <w:style w:type="character" w:customStyle="1" w:styleId="HeaderChar">
    <w:name w:val="Header Char"/>
    <w:basedOn w:val="DefaultParagraphFont"/>
    <w:link w:val="Header"/>
    <w:uiPriority w:val="99"/>
    <w:rsid w:val="00BB3E1F"/>
  </w:style>
  <w:style w:type="paragraph" w:styleId="Footer">
    <w:name w:val="footer"/>
    <w:basedOn w:val="Normal"/>
    <w:link w:val="FooterChar"/>
    <w:uiPriority w:val="99"/>
    <w:unhideWhenUsed/>
    <w:rsid w:val="00BB3E1F"/>
    <w:pPr>
      <w:tabs>
        <w:tab w:val="center" w:pos="4513"/>
        <w:tab w:val="right" w:pos="9026"/>
      </w:tabs>
    </w:pPr>
  </w:style>
  <w:style w:type="character" w:customStyle="1" w:styleId="FooterChar">
    <w:name w:val="Footer Char"/>
    <w:basedOn w:val="DefaultParagraphFont"/>
    <w:link w:val="Footer"/>
    <w:uiPriority w:val="99"/>
    <w:rsid w:val="00BB3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plennon</dc:creator>
  <cp:lastModifiedBy>DRAGANA RUZIC</cp:lastModifiedBy>
  <cp:revision>2</cp:revision>
  <cp:lastPrinted>2016-01-25T16:27:00Z</cp:lastPrinted>
  <dcterms:created xsi:type="dcterms:W3CDTF">2017-10-19T20:57:00Z</dcterms:created>
  <dcterms:modified xsi:type="dcterms:W3CDTF">2017-10-19T20:57:00Z</dcterms:modified>
</cp:coreProperties>
</file>